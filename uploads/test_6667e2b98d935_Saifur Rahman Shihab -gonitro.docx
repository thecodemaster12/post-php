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Default ContentType="image/jpg" Extension="jpg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40"/>
      </w:pPr>
      <w:r>
        <w:pict>
          <v:group coordorigin="8101,1666" coordsize="170,170" style="position:absolute;margin-left:405.038pt;margin-top:83.2875pt;width:8.4855pt;height:8.4855pt;mso-position-horizontal-relative:page;mso-position-vertical-relative:page;z-index:-171">
            <v:shape coordorigin="8101,1666" coordsize="170,170" fillcolor="#222222" filled="t" path="m8211,1755l8260,1804,8239,1825,8190,1776,8164,1835,8101,1666,8270,1729,8211,1755xe" stroked="f" style="position:absolute;left:8101;top:1666;width:170;height:170">
              <v:path arrowok="t"/>
              <v:fill/>
            </v:shape>
            <w10:wrap type="none"/>
          </v:group>
        </w:pict>
      </w:r>
      <w:r>
        <w:pict>
          <v:shape style="width:90pt;height:90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line="260" w:lineRule="exact"/>
        <w:ind w:left="140"/>
      </w:pPr>
      <w:r>
        <w:rPr>
          <w:rFonts w:ascii="Noto Mono" w:cs="Noto Mono" w:eastAsia="Noto Mono" w:hAnsi="Noto Mono"/>
          <w:color w:val="222222"/>
          <w:sz w:val="24"/>
          <w:szCs w:val="24"/>
        </w:rPr>
        <w:t>SUMMARY</w:t>
      </w:r>
      <w:r>
        <w:rPr>
          <w:rFonts w:ascii="Noto Mono" w:cs="Noto Mono" w:eastAsia="Noto Mono" w:hAnsi="Noto Mono"/>
          <w:color w:val="0000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rFonts w:ascii="Calibri" w:cs="Calibri" w:eastAsia="Calibri" w:hAnsi="Calibri"/>
          <w:sz w:val="42"/>
          <w:szCs w:val="42"/>
        </w:rPr>
        <w:jc w:val="left"/>
        <w:ind w:right="-97"/>
      </w:pPr>
      <w:r>
        <w:rPr>
          <w:rFonts w:ascii="Calibri" w:cs="Calibri" w:eastAsia="Calibri" w:hAnsi="Calibri"/>
          <w:b/>
          <w:color w:val="222222"/>
          <w:sz w:val="42"/>
          <w:szCs w:val="42"/>
        </w:rPr>
        <w:t>Saifur Rahman</w:t>
      </w:r>
      <w:r>
        <w:rPr>
          <w:rFonts w:ascii="Calibri" w:cs="Calibri" w:eastAsia="Calibri" w:hAnsi="Calibri"/>
          <w:color w:val="000000"/>
          <w:sz w:val="42"/>
          <w:szCs w:val="42"/>
        </w:rPr>
      </w:r>
    </w:p>
    <w:p>
      <w:pPr>
        <w:rPr>
          <w:rFonts w:ascii="Calibri" w:cs="Calibri" w:eastAsia="Calibri" w:hAnsi="Calibri"/>
          <w:sz w:val="42"/>
          <w:szCs w:val="42"/>
        </w:rPr>
        <w:jc w:val="left"/>
        <w:spacing w:line="480" w:lineRule="exact"/>
      </w:pPr>
      <w:r>
        <w:pict>
          <v:group coordorigin="8100,-107" coordsize="180,150" style="position:absolute;margin-left:405pt;margin-top:-5.328pt;width:9pt;height:7.5pt;mso-position-horizontal-relative:page;mso-position-vertical-relative:paragraph;z-index:-172">
            <v:shape coordorigin="8100,-107" coordsize="180,150" fillcolor="#222222" filled="t" path="m8280,-107l8190,-47,8100,-107,8280,-107xe" stroked="f" style="position:absolute;left:8100;top:-107;width:180;height:150">
              <v:path arrowok="t"/>
              <v:fill/>
            </v:shape>
            <v:shape coordorigin="8100,-107" coordsize="180,150" fillcolor="#222222" filled="t" path="m8280,-77l8280,32,8278,36,8273,42,8269,43,8111,43,8107,42,8102,36,8100,32,8100,-77,8190,-17,8280,-77xe" stroked="f" style="position:absolute;left:8100;top:-107;width:180;height:150">
              <v:path arrowok="t"/>
              <v:fill/>
            </v:shape>
            <w10:wrap type="none"/>
          </v:group>
        </w:pict>
      </w:r>
      <w:r>
        <w:rPr>
          <w:rFonts w:ascii="Calibri" w:cs="Calibri" w:eastAsia="Calibri" w:hAnsi="Calibri"/>
          <w:b/>
          <w:color w:val="222222"/>
          <w:position w:val="1"/>
          <w:sz w:val="42"/>
          <w:szCs w:val="42"/>
        </w:rPr>
        <w:t>Shihab</w:t>
      </w:r>
      <w:r>
        <w:rPr>
          <w:rFonts w:ascii="Calibri" w:cs="Calibri" w:eastAsia="Calibri" w:hAnsi="Calibri"/>
          <w:color w:val="000000"/>
          <w:position w:val="0"/>
          <w:sz w:val="42"/>
          <w:szCs w:val="42"/>
        </w:rPr>
      </w:r>
    </w:p>
    <w:p>
      <w:pPr>
        <w:rPr>
          <w:rFonts w:ascii="Noto Mono" w:cs="Noto Mono" w:eastAsia="Noto Mono" w:hAnsi="Noto Mono"/>
          <w:sz w:val="27"/>
          <w:szCs w:val="27"/>
        </w:rPr>
        <w:jc w:val="left"/>
        <w:spacing w:before="58"/>
      </w:pPr>
      <w:r>
        <w:pict>
          <v:group coordorigin="8115,118" coordsize="150,195" style="position:absolute;margin-left:405.75pt;margin-top:5.90001pt;width:7.5pt;height:9.74999pt;mso-position-horizontal-relative:page;mso-position-vertical-relative:paragraph;z-index:-170">
            <v:shape coordorigin="8115,118" coordsize="150,195" fillcolor="#222222" filled="t" path="m8118,172l8126,153,8140,137,8153,128,8171,120,8190,118,8190,163,8179,163,8169,169,8164,178,8159,187,8159,199,8164,208,8169,217,8179,223,8201,223,8211,217,8216,208,8221,199,8221,187,8216,178,8211,169,8210,121,8228,128,8244,141,8256,158,8263,177,8265,193,8261,218,8250,242,8236,264,8220,284,8206,299,8195,309,8190,313,8186,310,8176,300,8162,286,8146,267,8131,245,8120,221,8115,196,8115,193,8118,172xe" stroked="f" style="position:absolute;left:8115;top:118;width:150;height:195">
              <v:path arrowok="t"/>
              <v:fill/>
            </v:shape>
            <v:shape coordorigin="8115,118" coordsize="150,195" fillcolor="#222222" filled="t" path="m8201,163l8190,163,8190,118,8210,121,8211,169,8201,163xe" stroked="f" style="position:absolute;left:8115;top:118;width:150;height:195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color w:val="222222"/>
          <w:sz w:val="27"/>
          <w:szCs w:val="27"/>
        </w:rPr>
        <w:t>FrontendDeveloper</w:t>
      </w:r>
      <w:r>
        <w:rPr>
          <w:rFonts w:ascii="Noto Mono" w:cs="Noto Mono" w:eastAsia="Noto Mono" w:hAnsi="Noto Mono"/>
          <w:color w:val="0000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5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line="351" w:lineRule="auto"/>
        <w:ind w:right="1431"/>
      </w:pPr>
      <w:r>
        <w:rPr>
          <w:rFonts w:ascii="Noto Mono" w:cs="Noto Mono" w:eastAsia="Noto Mono" w:hAnsi="Noto Mono"/>
          <w:color w:val="222222"/>
          <w:sz w:val="21"/>
          <w:szCs w:val="21"/>
        </w:rPr>
        <w:t>01995169630</w:t>
      </w:r>
      <w:r>
        <w:rPr>
          <w:rFonts w:ascii="Noto Mono" w:cs="Noto Mono" w:eastAsia="Noto Mono" w:hAnsi="Noto Mono"/>
          <w:color w:val="222222"/>
          <w:sz w:val="21"/>
          <w:szCs w:val="21"/>
        </w:rPr>
        <w:t> rahmansaifur223@gmail.com</w:t>
      </w:r>
      <w:hyperlink r:id="rId6">
        <w:r>
          <w:rPr>
            <w:rFonts w:ascii="Noto Mono" w:cs="Noto Mono" w:eastAsia="Noto Mono" w:hAnsi="Noto Mono"/>
            <w:color w:val="222222"/>
            <w:sz w:val="21"/>
            <w:szCs w:val="21"/>
          </w:rPr>
          <w:t> github.com/thecodemaster12</w:t>
        </w:r>
        <w:r>
          <w:rPr>
            <w:rFonts w:ascii="Noto Mono" w:cs="Noto Mono" w:eastAsia="Noto Mono" w:hAnsi="Noto Mono"/>
            <w:color w:val="000000"/>
            <w:sz w:val="21"/>
            <w:szCs w:val="21"/>
          </w:rPr>
        </w:r>
      </w:hyperlink>
    </w:p>
    <w:p>
      <w:pPr>
        <w:rPr>
          <w:rFonts w:ascii="Noto Mono" w:cs="Noto Mono" w:eastAsia="Noto Mono" w:hAnsi="Noto Mono"/>
          <w:sz w:val="21"/>
          <w:szCs w:val="21"/>
        </w:rPr>
        <w:jc w:val="left"/>
        <w:sectPr>
          <w:pgNumType w:start="1"/>
          <w:pgMar w:bottom="280" w:footer="371" w:left="760" w:right="780" w:top="780"/>
          <w:footerReference r:id="rId4" w:type="default"/>
          <w:type w:val="continuous"/>
          <w:pgSz w:h="19100" w:w="13500"/>
          <w:cols w:equalWidth="off" w:num="3">
            <w:col w:space="600" w:w="1940"/>
            <w:col w:space="1909" w:w="3251"/>
            <w:col w:w="4260"/>
          </w:cols>
        </w:sectPr>
      </w:pPr>
      <w:r>
        <w:pict>
          <v:group coordorigin="8100,-1035" coordsize="180,179" style="position:absolute;margin-left:405pt;margin-top:-51.7496pt;width:8.97877pt;height:8.97163pt;mso-position-horizontal-relative:page;mso-position-vertical-relative:paragraph;z-index:-173">
            <v:shape coordorigin="8100,-1035" coordsize="180,179" fillcolor="#222222" filled="t" path="m8157,-949l8164,-941,8175,-930,8186,-919,8194,-912,8200,-908,8204,-906,8209,-906,8213,-908,8226,-917,8229,-919,8232,-920,8239,-919,8242,-918,8245,-916,8272,-894,8280,-884,8276,-871,8258,-858,8253,-856,8239,-856,8222,-860,8203,-868,8185,-880,8167,-893,8151,-906,8145,-913,8132,-930,8119,-948,8109,-967,8103,-985,8100,-1001,8103,-1013,8113,-1028,8126,-1035,8139,-1027,8161,-1000,8166,-995,8166,-987,8162,-981,8153,-968,8151,-964,8151,-959,8153,-955,8157,-949xe" stroked="f" style="position:absolute;left:8100;top:-1035;width:180;height:179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color w:val="222222"/>
          <w:sz w:val="21"/>
          <w:szCs w:val="21"/>
        </w:rPr>
        <w:t>Dhaka,Bangladesh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Times New Roman" w:cs="Times New Roman" w:eastAsia="Times New Roman" w:hAnsi="Times New Roman"/>
          <w:sz w:val="5"/>
          <w:szCs w:val="5"/>
        </w:rPr>
        <w:jc w:val="left"/>
        <w:spacing w:before="77"/>
        <w:ind w:left="115"/>
      </w:pPr>
      <w:r>
        <w:pict>
          <v:shape style="width:584.5pt;height:2.5pt" type="#_x0000_t75">
            <v:imagedata o:title="" r:id="rId7"/>
          </v:shape>
        </w:pict>
      </w:r>
      <w:r>
        <w:rPr>
          <w:rFonts w:ascii="Times New Roman" w:cs="Times New Roman" w:eastAsia="Times New Roman" w:hAnsi="Times New Roman"/>
          <w:sz w:val="5"/>
          <w:szCs w:val="5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 w:line="263" w:lineRule="auto"/>
        <w:ind w:left="140" w:right="120"/>
      </w:pPr>
      <w:r>
        <w:rPr>
          <w:rFonts w:ascii="Noto Mono" w:cs="Noto Mono" w:eastAsia="Noto Mono" w:hAnsi="Noto Mono"/>
          <w:color w:val="222222"/>
          <w:sz w:val="21"/>
          <w:szCs w:val="21"/>
        </w:rPr>
        <w:t>AdaptablerecentBScinComputerSciencegraduatewithapassionforfront-enddevelopment,includingbasicknowledgeof</w:t>
      </w:r>
      <w:r>
        <w:rPr>
          <w:rFonts w:ascii="Noto Mono" w:cs="Noto Mono" w:eastAsia="Noto Mono" w:hAnsi="Noto Mono"/>
          <w:color w:val="222222"/>
          <w:sz w:val="21"/>
          <w:szCs w:val="21"/>
        </w:rPr>
        <w:t> React.EagertoleveragestrongfoundationalknowledgeinHTML,CSS,andJavaScripttocontributetoacollaborativeteam</w:t>
      </w:r>
      <w:r>
        <w:rPr>
          <w:rFonts w:ascii="Noto Mono" w:cs="Noto Mono" w:eastAsia="Noto Mono" w:hAnsi="Noto Mono"/>
          <w:color w:val="222222"/>
          <w:sz w:val="21"/>
          <w:szCs w:val="21"/>
        </w:rPr>
        <w:t> environment.CurrentlygainingpracticalexperienceasaJr.Front-EndDeveloperinternatDnet,whereI'mapplyingmyskillsto</w:t>
      </w:r>
      <w:r>
        <w:rPr>
          <w:rFonts w:ascii="Noto Mono" w:cs="Noto Mono" w:eastAsia="Noto Mono" w:hAnsi="Noto Mono"/>
          <w:color w:val="222222"/>
          <w:sz w:val="21"/>
          <w:szCs w:val="21"/>
        </w:rPr>
        <w:t> buildmodernwebapplications.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line="260" w:lineRule="exact"/>
        <w:ind w:left="140"/>
      </w:pPr>
      <w:r>
        <w:rPr>
          <w:rFonts w:ascii="Noto Mono" w:cs="Noto Mono" w:eastAsia="Noto Mono" w:hAnsi="Noto Mono"/>
          <w:color w:val="222222"/>
          <w:sz w:val="24"/>
          <w:szCs w:val="24"/>
        </w:rPr>
        <w:t>EXPERIENCE</w:t>
      </w:r>
      <w:r>
        <w:rPr>
          <w:rFonts w:ascii="Noto Mono" w:cs="Noto Mono" w:eastAsia="Noto Mono" w:hAnsi="Noto Mono"/>
          <w:color w:val="0000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"/>
          <w:szCs w:val="5"/>
        </w:rPr>
        <w:jc w:val="left"/>
        <w:spacing w:before="77"/>
        <w:ind w:left="115"/>
      </w:pPr>
      <w:r>
        <w:pict>
          <v:shape style="width:584.5pt;height:2.5pt" type="#_x0000_t75">
            <v:imagedata o:title="" r:id="rId8"/>
          </v:shape>
        </w:pict>
      </w:r>
      <w:r>
        <w:rPr>
          <w:rFonts w:ascii="Times New Roman" w:cs="Times New Roman" w:eastAsia="Times New Roman" w:hAnsi="Times New Roman"/>
          <w:sz w:val="5"/>
          <w:szCs w:val="5"/>
        </w:rPr>
      </w:r>
    </w:p>
    <w:p>
      <w:pPr>
        <w:rPr>
          <w:sz w:val="26"/>
          <w:szCs w:val="26"/>
        </w:rPr>
        <w:jc w:val="left"/>
        <w:spacing w:before="14" w:line="260" w:lineRule="exact"/>
        <w:sectPr>
          <w:type w:val="continuous"/>
          <w:pgSz w:h="19100" w:w="13500"/>
          <w:pgMar w:bottom="280" w:left="760" w:right="780" w:top="780"/>
        </w:sectPr>
      </w:pPr>
      <w:r>
        <w:rPr>
          <w:sz w:val="26"/>
          <w:szCs w:val="26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Jr.FrontendDeveloper(Intern)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24" w:line="220" w:lineRule="exact"/>
        <w:ind w:left="140" w:right="-51"/>
      </w:pPr>
      <w:r>
        <w:pict>
          <v:group coordorigin="4442,104" coordsize="102,102" style="position:absolute;margin-left:222.111pt;margin-top:5.2pt;width:5.09625pt;height:5.094pt;mso-position-horizontal-relative:page;mso-position-vertical-relative:paragraph;z-index:-169">
            <v:shape coordorigin="4442,104" coordsize="102,102" fillcolor="#010101" filled="t" path="m4544,194l4529,194,4529,131,4454,206,4442,194,4517,119,4454,119,4454,104,4544,104,4544,194xe" stroked="f" style="position:absolute;left:4442;top:104;width:102;height:102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color w:val="010101"/>
          <w:sz w:val="21"/>
          <w:szCs w:val="21"/>
        </w:rPr>
        <w:t>Dnet-DevelopmentResearchNetwork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sectPr>
          <w:type w:val="continuous"/>
          <w:pgSz w:h="19100" w:w="13500"/>
          <w:pgMar w:bottom="280" w:left="760" w:right="780" w:top="780"/>
          <w:cols w:equalWidth="off" w:num="2">
            <w:col w:space="6546" w:w="3620"/>
            <w:col w:w="1794"/>
          </w:cols>
        </w:sectPr>
      </w:pPr>
      <w:r>
        <w:br w:type="column"/>
      </w:r>
      <w:r>
        <w:rPr>
          <w:rFonts w:ascii="Noto Mono" w:cs="Noto Mono" w:eastAsia="Noto Mono" w:hAnsi="Noto Mono"/>
          <w:color w:val="010101"/>
          <w:sz w:val="21"/>
          <w:szCs w:val="21"/>
        </w:rPr>
        <w:t>01/2023-Present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before="27" w:line="260" w:lineRule="exact"/>
        <w:ind w:left="140"/>
      </w:pPr>
      <w:r>
        <w:rPr>
          <w:rFonts w:ascii="Noto Mono" w:cs="Noto Mono" w:eastAsia="Noto Mono" w:hAnsi="Noto Mono"/>
          <w:color w:val="222222"/>
          <w:sz w:val="24"/>
          <w:szCs w:val="24"/>
        </w:rPr>
        <w:t>EDUCATION</w:t>
      </w:r>
      <w:r>
        <w:rPr>
          <w:rFonts w:ascii="Noto Mono" w:cs="Noto Mono" w:eastAsia="Noto Mono" w:hAnsi="Noto Mono"/>
          <w:color w:val="0000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"/>
          <w:szCs w:val="5"/>
        </w:rPr>
        <w:jc w:val="left"/>
        <w:spacing w:before="77"/>
        <w:ind w:left="115"/>
      </w:pPr>
      <w:r>
        <w:pict>
          <v:shape style="width:584.5pt;height:2.5pt" type="#_x0000_t75">
            <v:imagedata o:title="" r:id="rId9"/>
          </v:shape>
        </w:pict>
      </w:r>
      <w:r>
        <w:rPr>
          <w:rFonts w:ascii="Times New Roman" w:cs="Times New Roman" w:eastAsia="Times New Roman" w:hAnsi="Times New Roman"/>
          <w:sz w:val="5"/>
          <w:szCs w:val="5"/>
        </w:rPr>
      </w:r>
    </w:p>
    <w:p>
      <w:pPr>
        <w:rPr>
          <w:sz w:val="26"/>
          <w:szCs w:val="26"/>
        </w:rPr>
        <w:jc w:val="left"/>
        <w:spacing w:before="14" w:line="260" w:lineRule="exact"/>
        <w:sectPr>
          <w:type w:val="continuous"/>
          <w:pgSz w:h="19100" w:w="13500"/>
          <w:pgMar w:bottom="280" w:left="760" w:right="780" w:top="780"/>
        </w:sectPr>
      </w:pPr>
      <w:r>
        <w:rPr>
          <w:sz w:val="26"/>
          <w:szCs w:val="26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ComputerScienceandEngineering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24"/>
        <w:ind w:left="140" w:right="-51"/>
      </w:pPr>
      <w:r>
        <w:rPr>
          <w:rFonts w:ascii="Noto Mono" w:cs="Noto Mono" w:eastAsia="Noto Mono" w:hAnsi="Noto Mono"/>
          <w:color w:val="010101"/>
          <w:sz w:val="21"/>
          <w:szCs w:val="21"/>
        </w:rPr>
        <w:t>SoutheastUniversity-BachelorofScience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84" w:line="220" w:lineRule="exact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CGPA:3.80Outof4.00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sectPr>
          <w:type w:val="continuous"/>
          <w:pgSz w:h="19100" w:w="13500"/>
          <w:pgMar w:bottom="280" w:left="760" w:right="780" w:top="780"/>
          <w:cols w:equalWidth="off" w:num="2">
            <w:col w:space="7297" w:w="4071"/>
            <w:col w:w="592"/>
          </w:cols>
        </w:sectPr>
      </w:pPr>
      <w:r>
        <w:br w:type="column"/>
      </w:r>
      <w:r>
        <w:rPr>
          <w:rFonts w:ascii="Noto Mono" w:cs="Noto Mono" w:eastAsia="Noto Mono" w:hAnsi="Noto Mono"/>
          <w:color w:val="010101"/>
          <w:sz w:val="21"/>
          <w:szCs w:val="21"/>
        </w:rPr>
        <w:t>2023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13"/>
          <w:szCs w:val="13"/>
        </w:rPr>
        <w:jc w:val="left"/>
        <w:spacing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9100" w:w="13500"/>
          <w:pgMar w:bottom="280" w:left="760" w:right="780" w:top="780"/>
        </w:sectPr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ComputerScience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24"/>
        <w:ind w:left="140" w:right="-51"/>
      </w:pPr>
      <w:r>
        <w:rPr>
          <w:rFonts w:ascii="Noto Mono" w:cs="Noto Mono" w:eastAsia="Noto Mono" w:hAnsi="Noto Mono"/>
          <w:color w:val="010101"/>
          <w:sz w:val="21"/>
          <w:szCs w:val="21"/>
        </w:rPr>
        <w:t>IslamiBankInstituteofTechnology-Diploma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84" w:line="220" w:lineRule="exact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CGPA:3.43Outof4.00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sectPr>
          <w:type w:val="continuous"/>
          <w:pgSz w:h="19100" w:w="13500"/>
          <w:pgMar w:bottom="280" w:left="760" w:right="780" w:top="780"/>
          <w:cols w:equalWidth="off" w:num="2">
            <w:col w:space="7013" w:w="4355"/>
            <w:col w:w="592"/>
          </w:cols>
        </w:sectPr>
      </w:pPr>
      <w:r>
        <w:br w:type="column"/>
      </w:r>
      <w:r>
        <w:rPr>
          <w:rFonts w:ascii="Noto Mono" w:cs="Noto Mono" w:eastAsia="Noto Mono" w:hAnsi="Noto Mono"/>
          <w:color w:val="010101"/>
          <w:sz w:val="21"/>
          <w:szCs w:val="21"/>
        </w:rPr>
        <w:t>2018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13"/>
          <w:szCs w:val="13"/>
        </w:rPr>
        <w:jc w:val="left"/>
        <w:spacing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9100" w:w="13500"/>
          <w:pgMar w:bottom="280" w:left="760" w:right="780" w:top="780"/>
        </w:sectPr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BusinessStudies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24"/>
        <w:ind w:left="140" w:right="-51"/>
      </w:pPr>
      <w:r>
        <w:rPr>
          <w:rFonts w:ascii="Noto Mono" w:cs="Noto Mono" w:eastAsia="Noto Mono" w:hAnsi="Noto Mono"/>
          <w:color w:val="010101"/>
          <w:sz w:val="21"/>
          <w:szCs w:val="21"/>
        </w:rPr>
        <w:t>MotijheelGovernmentBoys'HighSchool-HigherSecondaryCertificate(HSC)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84" w:line="220" w:lineRule="exact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GPA:4.30Outof5.00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sectPr>
          <w:type w:val="continuous"/>
          <w:pgSz w:h="19100" w:w="13500"/>
          <w:pgMar w:bottom="280" w:left="760" w:right="780" w:top="780"/>
          <w:cols w:equalWidth="off" w:num="2">
            <w:col w:space="4007" w:w="7361"/>
            <w:col w:w="592"/>
          </w:cols>
        </w:sectPr>
      </w:pPr>
      <w:r>
        <w:br w:type="column"/>
      </w:r>
      <w:r>
        <w:rPr>
          <w:rFonts w:ascii="Noto Mono" w:cs="Noto Mono" w:eastAsia="Noto Mono" w:hAnsi="Noto Mono"/>
          <w:color w:val="010101"/>
          <w:sz w:val="21"/>
          <w:szCs w:val="21"/>
        </w:rPr>
        <w:t>2014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13"/>
          <w:szCs w:val="13"/>
        </w:rPr>
        <w:jc w:val="left"/>
        <w:spacing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9100" w:w="13500"/>
          <w:pgMar w:bottom="280" w:left="760" w:right="780" w:top="780"/>
        </w:sectPr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BusinessStudies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24" w:line="321" w:lineRule="auto"/>
        <w:ind w:left="140" w:right="-37"/>
      </w:pPr>
      <w:r>
        <w:rPr>
          <w:rFonts w:ascii="Noto Mono" w:cs="Noto Mono" w:eastAsia="Noto Mono" w:hAnsi="Noto Mono"/>
          <w:color w:val="010101"/>
          <w:sz w:val="21"/>
          <w:szCs w:val="21"/>
        </w:rPr>
        <w:t>HaiderAliHighSchoolandCollege-SecondarySchoolCertificate(SSC)</w:t>
      </w:r>
      <w:r>
        <w:rPr>
          <w:rFonts w:ascii="Noto Mono" w:cs="Noto Mono" w:eastAsia="Noto Mono" w:hAnsi="Noto Mono"/>
          <w:color w:val="010101"/>
          <w:sz w:val="21"/>
          <w:szCs w:val="21"/>
        </w:rPr>
        <w:t> </w:t>
      </w:r>
      <w:r>
        <w:rPr>
          <w:rFonts w:ascii="Noto Mono" w:cs="Noto Mono" w:eastAsia="Noto Mono" w:hAnsi="Noto Mono"/>
          <w:color w:val="222222"/>
          <w:sz w:val="21"/>
          <w:szCs w:val="21"/>
        </w:rPr>
        <w:t>GPA:4.38Outof5.00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line="260" w:lineRule="exact"/>
        <w:ind w:left="140"/>
      </w:pPr>
      <w:r>
        <w:rPr>
          <w:rFonts w:ascii="Noto Mono" w:cs="Noto Mono" w:eastAsia="Noto Mono" w:hAnsi="Noto Mono"/>
          <w:color w:val="222222"/>
          <w:sz w:val="24"/>
          <w:szCs w:val="24"/>
        </w:rPr>
        <w:t>CERTIFICATES</w:t>
      </w:r>
      <w:r>
        <w:rPr>
          <w:rFonts w:ascii="Noto Mono" w:cs="Noto Mono" w:eastAsia="Noto Mono" w:hAnsi="Noto Mono"/>
          <w:color w:val="000000"/>
          <w:sz w:val="24"/>
          <w:szCs w:val="24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sectPr>
          <w:type w:val="continuous"/>
          <w:pgSz w:h="19100" w:w="13500"/>
          <w:pgMar w:bottom="280" w:left="760" w:right="780" w:top="780"/>
          <w:cols w:equalWidth="off" w:num="2">
            <w:col w:space="4549" w:w="6818"/>
            <w:col w:w="593"/>
          </w:cols>
        </w:sectPr>
      </w:pPr>
      <w:r>
        <w:br w:type="column"/>
      </w:r>
      <w:r>
        <w:rPr>
          <w:rFonts w:ascii="Noto Mono" w:cs="Noto Mono" w:eastAsia="Noto Mono" w:hAnsi="Noto Mono"/>
          <w:color w:val="010101"/>
          <w:sz w:val="21"/>
          <w:szCs w:val="21"/>
        </w:rPr>
        <w:t>2012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Times New Roman" w:cs="Times New Roman" w:eastAsia="Times New Roman" w:hAnsi="Times New Roman"/>
          <w:sz w:val="5"/>
          <w:szCs w:val="5"/>
        </w:rPr>
        <w:jc w:val="left"/>
        <w:spacing w:before="77"/>
        <w:ind w:left="115"/>
      </w:pPr>
      <w:r>
        <w:pict>
          <v:shape style="width:584.5pt;height:2.5pt" type="#_x0000_t75">
            <v:imagedata o:title="" r:id="rId10"/>
          </v:shape>
        </w:pict>
      </w:r>
      <w:r>
        <w:rPr>
          <w:rFonts w:ascii="Times New Roman" w:cs="Times New Roman" w:eastAsia="Times New Roman" w:hAnsi="Times New Roman"/>
          <w:sz w:val="5"/>
          <w:szCs w:val="5"/>
        </w:rPr>
      </w:r>
    </w:p>
    <w:p>
      <w:pPr>
        <w:rPr>
          <w:sz w:val="26"/>
          <w:szCs w:val="26"/>
        </w:rPr>
        <w:jc w:val="left"/>
        <w:spacing w:before="14" w:line="260" w:lineRule="exact"/>
        <w:sectPr>
          <w:type w:val="continuous"/>
          <w:pgSz w:h="19100" w:w="13500"/>
          <w:pgMar w:bottom="280" w:left="760" w:right="780" w:top="780"/>
        </w:sectPr>
      </w:pPr>
      <w:r>
        <w:rPr>
          <w:sz w:val="26"/>
          <w:szCs w:val="26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WebDesignandDevelopment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24"/>
        <w:ind w:left="140" w:right="-51"/>
      </w:pPr>
      <w:r>
        <w:rPr>
          <w:rFonts w:ascii="Noto Mono" w:cs="Noto Mono" w:eastAsia="Noto Mono" w:hAnsi="Noto Mono"/>
          <w:color w:val="010101"/>
          <w:sz w:val="21"/>
          <w:szCs w:val="21"/>
        </w:rPr>
        <w:t>Learningand EarningDevelopmentProject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sectPr>
          <w:type w:val="continuous"/>
          <w:pgSz w:h="19100" w:w="13500"/>
          <w:pgMar w:bottom="280" w:left="760" w:right="780" w:top="780"/>
          <w:cols w:equalWidth="off" w:num="2">
            <w:col w:space="7212" w:w="4156"/>
            <w:col w:w="592"/>
          </w:cols>
        </w:sectPr>
      </w:pPr>
      <w:r>
        <w:br w:type="column"/>
      </w:r>
      <w:r>
        <w:rPr>
          <w:rFonts w:ascii="Noto Mono" w:cs="Noto Mono" w:eastAsia="Noto Mono" w:hAnsi="Noto Mono"/>
          <w:color w:val="010101"/>
          <w:sz w:val="21"/>
          <w:szCs w:val="21"/>
        </w:rPr>
        <w:t>2021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65"/>
        <w:ind w:left="140" w:right="-57"/>
      </w:pPr>
      <w:r>
        <w:rPr>
          <w:rFonts w:ascii="Noto Mono" w:cs="Noto Mono" w:eastAsia="Noto Mono" w:hAnsi="Noto Mono"/>
          <w:color w:val="222222"/>
          <w:sz w:val="21"/>
          <w:szCs w:val="21"/>
        </w:rPr>
        <w:t>WebDesignandDevelopment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24" w:line="220" w:lineRule="exact"/>
        <w:ind w:left="140"/>
      </w:pPr>
      <w:r>
        <w:rPr>
          <w:rFonts w:ascii="Noto Mono" w:cs="Noto Mono" w:eastAsia="Noto Mono" w:hAnsi="Noto Mono"/>
          <w:color w:val="010101"/>
          <w:sz w:val="21"/>
          <w:szCs w:val="21"/>
        </w:rPr>
        <w:t>Cloudicon Infotech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65"/>
        <w:sectPr>
          <w:pgMar w:bottom="280" w:footer="371" w:header="0" w:left="760" w:right="780" w:top="820"/>
          <w:pgSz w:h="19100" w:w="13500"/>
          <w:cols w:equalWidth="off" w:num="2">
            <w:col w:space="8427" w:w="2941"/>
            <w:col w:w="592"/>
          </w:cols>
        </w:sectPr>
      </w:pPr>
      <w:r>
        <w:br w:type="column"/>
      </w:r>
      <w:r>
        <w:rPr>
          <w:rFonts w:ascii="Noto Mono" w:cs="Noto Mono" w:eastAsia="Noto Mono" w:hAnsi="Noto Mono"/>
          <w:color w:val="010101"/>
          <w:sz w:val="21"/>
          <w:szCs w:val="21"/>
        </w:rPr>
        <w:t>2018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13"/>
          <w:szCs w:val="13"/>
        </w:rPr>
        <w:jc w:val="left"/>
        <w:spacing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9100" w:w="13500"/>
          <w:pgMar w:bottom="280" w:left="760" w:right="780" w:top="780"/>
        </w:sectPr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ProfessionalWebDevelopmentSpecialist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24"/>
        <w:ind w:left="140" w:right="-51"/>
      </w:pPr>
      <w:r>
        <w:rPr>
          <w:rFonts w:ascii="Noto Mono" w:cs="Noto Mono" w:eastAsia="Noto Mono" w:hAnsi="Noto Mono"/>
          <w:color w:val="010101"/>
          <w:sz w:val="21"/>
          <w:szCs w:val="21"/>
        </w:rPr>
        <w:t>BasisInstituteofTechnology&amp;Management(BITM)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line="260" w:lineRule="exact"/>
        <w:ind w:left="140"/>
      </w:pPr>
      <w:r>
        <w:rPr>
          <w:rFonts w:ascii="Noto Mono" w:cs="Noto Mono" w:eastAsia="Noto Mono" w:hAnsi="Noto Mono"/>
          <w:color w:val="222222"/>
          <w:sz w:val="24"/>
          <w:szCs w:val="24"/>
        </w:rPr>
        <w:t>SKILLS</w:t>
      </w:r>
      <w:r>
        <w:rPr>
          <w:rFonts w:ascii="Noto Mono" w:cs="Noto Mono" w:eastAsia="Noto Mono" w:hAnsi="Noto Mono"/>
          <w:color w:val="000000"/>
          <w:sz w:val="24"/>
          <w:szCs w:val="24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sectPr>
          <w:type w:val="continuous"/>
          <w:pgSz w:h="19100" w:w="13500"/>
          <w:pgMar w:bottom="280" w:left="760" w:right="780" w:top="780"/>
          <w:cols w:equalWidth="off" w:num="2">
            <w:col w:space="6361" w:w="5007"/>
            <w:col w:w="592"/>
          </w:cols>
        </w:sectPr>
      </w:pPr>
      <w:r>
        <w:br w:type="column"/>
      </w:r>
      <w:r>
        <w:rPr>
          <w:rFonts w:ascii="Noto Mono" w:cs="Noto Mono" w:eastAsia="Noto Mono" w:hAnsi="Noto Mono"/>
          <w:color w:val="010101"/>
          <w:sz w:val="21"/>
          <w:szCs w:val="21"/>
        </w:rPr>
        <w:t>2018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Times New Roman" w:cs="Times New Roman" w:eastAsia="Times New Roman" w:hAnsi="Times New Roman"/>
          <w:sz w:val="5"/>
          <w:szCs w:val="5"/>
        </w:rPr>
        <w:jc w:val="left"/>
        <w:spacing w:before="77"/>
        <w:ind w:left="115"/>
      </w:pPr>
      <w:r>
        <w:pict>
          <v:shape style="width:584.5pt;height:2.5pt" type="#_x0000_t75">
            <v:imagedata o:title="" r:id="rId11"/>
          </v:shape>
        </w:pict>
      </w:r>
      <w:r>
        <w:rPr>
          <w:rFonts w:ascii="Times New Roman" w:cs="Times New Roman" w:eastAsia="Times New Roman" w:hAnsi="Times New Roman"/>
          <w:sz w:val="5"/>
          <w:szCs w:val="5"/>
        </w:rPr>
      </w:r>
    </w:p>
    <w:p>
      <w:pPr>
        <w:rPr>
          <w:sz w:val="26"/>
          <w:szCs w:val="26"/>
        </w:rPr>
        <w:jc w:val="left"/>
        <w:spacing w:before="14" w:line="260" w:lineRule="exact"/>
        <w:sectPr>
          <w:type w:val="continuous"/>
          <w:pgSz w:h="19100" w:w="13500"/>
          <w:pgMar w:bottom="280" w:left="760" w:right="780" w:top="780"/>
        </w:sectPr>
      </w:pPr>
      <w:r>
        <w:rPr>
          <w:sz w:val="26"/>
          <w:szCs w:val="26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  <w:ind w:left="140" w:right="-51"/>
      </w:pPr>
      <w:r>
        <w:rPr>
          <w:rFonts w:ascii="Noto Mono" w:cs="Noto Mono" w:eastAsia="Noto Mono" w:hAnsi="Noto Mono"/>
          <w:color w:val="222222"/>
          <w:sz w:val="21"/>
          <w:szCs w:val="21"/>
        </w:rPr>
        <w:t>HTML,CSS,JavaScript      </w:t>
      </w:r>
      <w:r>
        <w:rPr>
          <w:rFonts w:ascii="Noto Mono" w:cs="Noto Mono" w:eastAsia="Noto Mono" w:hAnsi="Noto Mono"/>
          <w:color w:val="010101"/>
          <w:sz w:val="21"/>
          <w:szCs w:val="21"/>
        </w:rPr>
        <w:t>Advanced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4" w:line="140" w:lineRule="exact"/>
      </w:pPr>
      <w:r>
        <w:rPr>
          <w:sz w:val="14"/>
          <w:szCs w:val="14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line="220" w:lineRule="exact"/>
        <w:ind w:left="140" w:right="-51"/>
      </w:pPr>
      <w:r>
        <w:rPr>
          <w:rFonts w:ascii="Noto Mono" w:cs="Noto Mono" w:eastAsia="Noto Mono" w:hAnsi="Noto Mono"/>
          <w:color w:val="222222"/>
          <w:sz w:val="21"/>
          <w:szCs w:val="21"/>
        </w:rPr>
        <w:t>Bootstrap,Tailwind         </w:t>
      </w:r>
      <w:r>
        <w:rPr>
          <w:rFonts w:ascii="Noto Mono" w:cs="Noto Mono" w:eastAsia="Noto Mono" w:hAnsi="Noto Mono"/>
          <w:color w:val="010101"/>
          <w:sz w:val="21"/>
          <w:szCs w:val="21"/>
        </w:rPr>
        <w:t>Advanced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before="31"/>
      </w:pPr>
      <w:r>
        <w:br w:type="column"/>
      </w:r>
      <w:r>
        <w:rPr>
          <w:rFonts w:ascii="Noto Mono" w:cs="Noto Mono" w:eastAsia="Noto Mono" w:hAnsi="Noto Mono"/>
          <w:color w:val="222222"/>
          <w:sz w:val="21"/>
          <w:szCs w:val="21"/>
        </w:rPr>
        <w:t>PHP,MySQL              </w:t>
      </w:r>
      <w:r>
        <w:rPr>
          <w:rFonts w:ascii="Noto Mono" w:cs="Noto Mono" w:eastAsia="Noto Mono" w:hAnsi="Noto Mono"/>
          <w:color w:val="010101"/>
          <w:sz w:val="21"/>
          <w:szCs w:val="21"/>
        </w:rPr>
        <w:t>Intermediate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4" w:line="140" w:lineRule="exact"/>
      </w:pPr>
      <w:r>
        <w:rPr>
          <w:sz w:val="14"/>
          <w:szCs w:val="14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spacing w:line="220" w:lineRule="exact"/>
        <w:sectPr>
          <w:type w:val="continuous"/>
          <w:pgSz w:h="19100" w:w="13500"/>
          <w:pgMar w:bottom="280" w:left="760" w:right="780" w:top="780"/>
          <w:cols w:equalWidth="off" w:num="2">
            <w:col w:space="1999" w:w="3991"/>
            <w:col w:w="5970"/>
          </w:cols>
        </w:sectPr>
      </w:pPr>
      <w:r>
        <w:rPr>
          <w:rFonts w:ascii="Noto Mono" w:cs="Noto Mono" w:eastAsia="Noto Mono" w:hAnsi="Noto Mono"/>
          <w:color w:val="222222"/>
          <w:sz w:val="21"/>
          <w:szCs w:val="21"/>
        </w:rPr>
        <w:t>React                   </w:t>
      </w:r>
      <w:r>
        <w:rPr>
          <w:rFonts w:ascii="Noto Mono" w:cs="Noto Mono" w:eastAsia="Noto Mono" w:hAnsi="Noto Mono"/>
          <w:color w:val="010101"/>
          <w:sz w:val="21"/>
          <w:szCs w:val="21"/>
        </w:rPr>
        <w:t>Basic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before="27"/>
        <w:ind w:left="140"/>
      </w:pPr>
      <w:r>
        <w:rPr>
          <w:rFonts w:ascii="Noto Mono" w:cs="Noto Mono" w:eastAsia="Noto Mono" w:hAnsi="Noto Mono"/>
          <w:color w:val="222222"/>
          <w:sz w:val="24"/>
          <w:szCs w:val="24"/>
        </w:rPr>
        <w:t>LANGUAGES</w:t>
      </w:r>
      <w:r>
        <w:rPr>
          <w:rFonts w:ascii="Noto Mono" w:cs="Noto Mono" w:eastAsia="Noto Mono" w:hAnsi="Noto Mono"/>
          <w:color w:val="0000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"/>
          <w:szCs w:val="5"/>
        </w:rPr>
        <w:jc w:val="left"/>
        <w:spacing w:before="69"/>
        <w:ind w:left="115"/>
      </w:pPr>
      <w:r>
        <w:pict>
          <v:shape style="width:584.5pt;height:2.5pt" type="#_x0000_t75">
            <v:imagedata o:title="" r:id="rId12"/>
          </v:shape>
        </w:pict>
      </w:r>
      <w:r>
        <w:rPr>
          <w:rFonts w:ascii="Times New Roman" w:cs="Times New Roman" w:eastAsia="Times New Roman" w:hAnsi="Times New Roman"/>
          <w:sz w:val="5"/>
          <w:szCs w:val="5"/>
        </w:rPr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21"/>
          <w:szCs w:val="21"/>
        </w:rPr>
        <w:jc w:val="left"/>
        <w:ind w:left="140"/>
      </w:pPr>
      <w:r>
        <w:rPr>
          <w:rFonts w:ascii="Noto Mono" w:cs="Noto Mono" w:eastAsia="Noto Mono" w:hAnsi="Noto Mono"/>
          <w:color w:val="222222"/>
          <w:sz w:val="21"/>
          <w:szCs w:val="21"/>
        </w:rPr>
        <w:t>English                  </w:t>
      </w:r>
      <w:r>
        <w:rPr>
          <w:rFonts w:ascii="Noto Mono" w:cs="Noto Mono" w:eastAsia="Noto Mono" w:hAnsi="Noto Mono"/>
          <w:color w:val="010101"/>
          <w:sz w:val="21"/>
          <w:szCs w:val="21"/>
        </w:rPr>
        <w:t>Intermediate              </w:t>
      </w:r>
      <w:r>
        <w:rPr>
          <w:rFonts w:ascii="Noto Mono" w:cs="Noto Mono" w:eastAsia="Noto Mono" w:hAnsi="Noto Mono"/>
          <w:color w:val="222222"/>
          <w:sz w:val="21"/>
          <w:szCs w:val="21"/>
        </w:rPr>
        <w:t>Bengali                  </w:t>
      </w:r>
      <w:r>
        <w:rPr>
          <w:rFonts w:ascii="Noto Mono" w:cs="Noto Mono" w:eastAsia="Noto Mono" w:hAnsi="Noto Mono"/>
          <w:color w:val="010101"/>
          <w:sz w:val="21"/>
          <w:szCs w:val="21"/>
        </w:rPr>
        <w:t>Native</w:t>
      </w:r>
      <w:r>
        <w:rPr>
          <w:rFonts w:ascii="Noto Mono" w:cs="Noto Mono" w:eastAsia="Noto Mono" w:hAnsi="Noto Mono"/>
          <w:color w:val="000000"/>
          <w:sz w:val="21"/>
          <w:szCs w:val="21"/>
        </w:rPr>
      </w:r>
    </w:p>
    <w:sectPr>
      <w:type w:val="continuous"/>
      <w:pgSz w:h="19100" w:w="13500"/>
      <w:pgMar w:bottom="280" w:left="760" w:right="780" w:top="78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606.656pt;margin-top:925.179pt;width:24.3435pt;height:12.5pt;mso-position-horizontal-relative:page;mso-position-vertical-relative:page;z-index:-173" type="#_x0000_t202">
          <v:textbox inset="0,0,0,0">
            <w:txbxContent>
              <w:p>
                <w:pPr>
                  <w:rPr>
                    <w:rFonts w:ascii="Noto Mono" w:cs="Noto Mono" w:eastAsia="Noto Mono" w:hAnsi="Noto Mono"/>
                    <w:sz w:val="21"/>
                    <w:szCs w:val="21"/>
                  </w:rPr>
                  <w:jc w:val="left"/>
                  <w:spacing w:line="220" w:lineRule="exact"/>
                  <w:ind w:left="40" w:right="-32"/>
                </w:pPr>
                <w:r>
                  <w:rPr>
                    <w:rFonts w:ascii="Noto Mono" w:cs="Noto Mono" w:eastAsia="Noto Mono" w:hAnsi="Noto Mono"/>
                    <w:color w:val="010101"/>
                    <w:sz w:val="21"/>
                    <w:szCs w:val="21"/>
                  </w:rPr>
                </w:r>
                <w:r>
                  <w:fldChar w:fldCharType="begin"/>
                </w:r>
                <w:r>
                  <w:rPr>
                    <w:rFonts w:ascii="Noto Mono" w:cs="Noto Mono" w:eastAsia="Noto Mono" w:hAnsi="Noto Mono"/>
                    <w:color w:val="010101"/>
                    <w:sz w:val="21"/>
                    <w:szCs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Noto Mono" w:cs="Noto Mono" w:eastAsia="Noto Mono" w:hAnsi="Noto Mono"/>
                    <w:color w:val="010101"/>
                    <w:sz w:val="21"/>
                    <w:szCs w:val="21"/>
                  </w:rPr>
                  <w:t>/2</w:t>
                </w:r>
                <w:r>
                  <w:rPr>
                    <w:rFonts w:ascii="Noto Mono" w:cs="Noto Mono" w:eastAsia="Noto Mono" w:hAnsi="Noto Mono"/>
                    <w:color w:val="0000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media\image1.jpg" Type="http://schemas.openxmlformats.org/officeDocument/2006/relationships/image"/><Relationship Id="rId6" Target="https://github.com/thecodemaster12" TargetMode="External" Type="http://schemas.openxmlformats.org/officeDocument/2006/relationships/hyperlink"/><Relationship Id="rId7" Target="media\image2.png" Type="http://schemas.openxmlformats.org/officeDocument/2006/relationships/image"/><Relationship Id="rId8" Target="media\image3.png" Type="http://schemas.openxmlformats.org/officeDocument/2006/relationships/image"/><Relationship Id="rId9" Target="media\image2.png" Type="http://schemas.openxmlformats.org/officeDocument/2006/relationships/image"/><Relationship Id="rId10" Target="media\image3.png" Type="http://schemas.openxmlformats.org/officeDocument/2006/relationships/image"/><Relationship Id="rId11" Target="media\image2.png" Type="http://schemas.openxmlformats.org/officeDocument/2006/relationships/image"/><Relationship Id="rId12" Target="media\image3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